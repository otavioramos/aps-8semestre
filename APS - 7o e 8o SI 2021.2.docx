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46226B5" w14:textId="77777777" w:rsidR="009A591A" w:rsidRDefault="00057110">
      <w:pPr>
        <w:spacing w:line="360" w:lineRule="auto"/>
        <w:jc w:val="both"/>
        <w:rPr>
          <w:rFonts w:ascii="Tahoma" w:hAnsi="Tahoma" w:cs="Tahoma"/>
          <w:sz w:val="48"/>
          <w:szCs w:val="48"/>
        </w:rPr>
      </w:pPr>
      <w:bookmarkStart w:id="0" w:name="OLE_LINK1"/>
      <w:r>
        <w:rPr>
          <w:noProof/>
          <w:lang w:eastAsia="pt-BR"/>
        </w:rPr>
        <w:drawing>
          <wp:inline distT="0" distB="0" distL="0" distR="0" wp14:anchorId="1450E270" wp14:editId="7E0BAF8F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  <w:r w:rsidR="00D73B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5B0F17" wp14:editId="3D5EAEDC">
                <wp:simplePos x="0" y="0"/>
                <wp:positionH relativeFrom="column">
                  <wp:posOffset>-438150</wp:posOffset>
                </wp:positionH>
                <wp:positionV relativeFrom="paragraph">
                  <wp:posOffset>-528955</wp:posOffset>
                </wp:positionV>
                <wp:extent cx="6743700" cy="9591675"/>
                <wp:effectExtent l="38100" t="33020" r="38100" b="336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591675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E1DAA" id="Rectangle 2" o:spid="_x0000_s1026" style="position:absolute;margin-left:-34.5pt;margin-top:-41.65pt;width:531pt;height:755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" filled="f" strokecolor="#548dd4" strokeweight="1.59mm"/>
            </w:pict>
          </mc:Fallback>
        </mc:AlternateContent>
      </w:r>
      <w:r w:rsidR="005C7FD9">
        <w:t xml:space="preserve">     </w:t>
      </w:r>
    </w:p>
    <w:p w14:paraId="5473BFF3" w14:textId="77777777" w:rsidR="009A591A" w:rsidRDefault="009A591A">
      <w:pPr>
        <w:jc w:val="center"/>
        <w:rPr>
          <w:rFonts w:ascii="Tahoma" w:hAnsi="Tahoma" w:cs="Tahoma"/>
          <w:sz w:val="52"/>
        </w:rPr>
      </w:pPr>
    </w:p>
    <w:p w14:paraId="7797BC8B" w14:textId="77777777" w:rsidR="00057110" w:rsidRDefault="00057110">
      <w:pPr>
        <w:jc w:val="center"/>
        <w:rPr>
          <w:rFonts w:ascii="Tahoma" w:hAnsi="Tahoma" w:cs="Tahoma"/>
          <w:sz w:val="52"/>
        </w:rPr>
      </w:pPr>
    </w:p>
    <w:p w14:paraId="13291696" w14:textId="77777777" w:rsidR="00057110" w:rsidRDefault="00057110">
      <w:pPr>
        <w:jc w:val="center"/>
        <w:rPr>
          <w:rFonts w:ascii="Tahoma" w:hAnsi="Tahoma" w:cs="Tahoma"/>
          <w:sz w:val="52"/>
        </w:rPr>
      </w:pPr>
    </w:p>
    <w:p w14:paraId="2A543629" w14:textId="1B2E564A" w:rsidR="009A591A" w:rsidRDefault="00057110">
      <w:pPr>
        <w:pStyle w:val="Ttulo6"/>
      </w:pPr>
      <w:r>
        <w:rPr>
          <w:lang w:val="pt-BR"/>
        </w:rPr>
        <w:t xml:space="preserve">7º/8º </w:t>
      </w:r>
      <w:r w:rsidR="00763830">
        <w:rPr>
          <w:lang w:val="pt-BR"/>
        </w:rPr>
        <w:t>Sistemas de Informação</w:t>
      </w:r>
      <w:r w:rsidR="005C7FD9">
        <w:rPr>
          <w:rFonts w:eastAsia="Tahoma"/>
        </w:rPr>
        <w:t xml:space="preserve"> </w:t>
      </w:r>
      <w:r w:rsidR="005C7FD9">
        <w:t>(</w:t>
      </w:r>
      <w:r w:rsidR="00763830">
        <w:rPr>
          <w:lang w:val="pt-BR"/>
        </w:rPr>
        <w:t>SI</w:t>
      </w:r>
      <w:r w:rsidR="005C7FD9">
        <w:t>)</w:t>
      </w:r>
    </w:p>
    <w:p w14:paraId="7BAE892D" w14:textId="77777777" w:rsidR="00057110" w:rsidRPr="00763830" w:rsidRDefault="00057110" w:rsidP="00057110">
      <w:pPr>
        <w:jc w:val="center"/>
        <w:rPr>
          <w:rFonts w:ascii="Tahoma" w:hAnsi="Tahoma" w:cs="Tahoma"/>
          <w:sz w:val="52"/>
          <w:lang w:val="x-none"/>
        </w:rPr>
      </w:pPr>
    </w:p>
    <w:p w14:paraId="71D16BB8" w14:textId="77777777" w:rsidR="00057110" w:rsidRDefault="00057110" w:rsidP="00057110">
      <w:pPr>
        <w:jc w:val="center"/>
        <w:rPr>
          <w:rFonts w:ascii="Tahoma" w:hAnsi="Tahoma" w:cs="Tahoma"/>
          <w:sz w:val="52"/>
        </w:rPr>
      </w:pPr>
    </w:p>
    <w:p w14:paraId="0A1E7319" w14:textId="77777777" w:rsidR="00057110" w:rsidRDefault="00057110" w:rsidP="00057110">
      <w:pPr>
        <w:jc w:val="center"/>
        <w:rPr>
          <w:rFonts w:ascii="Tahoma" w:hAnsi="Tahoma" w:cs="Tahoma"/>
          <w:sz w:val="52"/>
        </w:rPr>
      </w:pPr>
    </w:p>
    <w:p w14:paraId="4D32464C" w14:textId="77777777" w:rsidR="00057110" w:rsidRDefault="00057110" w:rsidP="00057110">
      <w:pPr>
        <w:jc w:val="center"/>
        <w:rPr>
          <w:rFonts w:ascii="Tahoma" w:hAnsi="Tahoma" w:cs="Tahoma"/>
          <w:sz w:val="52"/>
        </w:rPr>
      </w:pPr>
    </w:p>
    <w:p w14:paraId="1CBF9EA3" w14:textId="77777777" w:rsidR="00057110" w:rsidRDefault="00057110" w:rsidP="00057110">
      <w:pPr>
        <w:jc w:val="center"/>
        <w:rPr>
          <w:rFonts w:ascii="Tahoma" w:hAnsi="Tahoma" w:cs="Tahoma"/>
          <w:sz w:val="52"/>
        </w:rPr>
      </w:pPr>
    </w:p>
    <w:p w14:paraId="7E35A28F" w14:textId="77777777" w:rsidR="00057110" w:rsidRPr="00537A7F" w:rsidRDefault="00057110" w:rsidP="00057110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14:paraId="6AAA55DC" w14:textId="5C54B478" w:rsidR="00057110" w:rsidRPr="00564478" w:rsidRDefault="00057110" w:rsidP="00057110">
      <w:pPr>
        <w:pStyle w:val="Ttulo2"/>
        <w:rPr>
          <w:rFonts w:ascii="Tahoma" w:hAnsi="Tahoma" w:cs="Tahoma"/>
          <w:color w:val="102640"/>
          <w:sz w:val="46"/>
          <w:szCs w:val="46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20</w:t>
      </w:r>
      <w:r w:rsidR="00F1193C">
        <w:rPr>
          <w:rFonts w:ascii="Tahoma" w:hAnsi="Tahoma" w:cs="Tahoma"/>
          <w:color w:val="102640"/>
          <w:sz w:val="46"/>
          <w:szCs w:val="46"/>
          <w:lang w:val="pt-BR"/>
        </w:rPr>
        <w:t>2</w:t>
      </w:r>
      <w:r w:rsidR="00FC0141">
        <w:rPr>
          <w:rFonts w:ascii="Tahoma" w:hAnsi="Tahoma" w:cs="Tahoma"/>
          <w:color w:val="102640"/>
          <w:sz w:val="46"/>
          <w:szCs w:val="46"/>
          <w:lang w:val="pt-BR"/>
        </w:rPr>
        <w:t>1</w:t>
      </w:r>
      <w:r w:rsidR="00AF233D">
        <w:rPr>
          <w:rFonts w:ascii="Tahoma" w:hAnsi="Tahoma" w:cs="Tahoma"/>
          <w:color w:val="102640"/>
          <w:sz w:val="46"/>
          <w:szCs w:val="46"/>
          <w:lang w:val="pt-BR"/>
        </w:rPr>
        <w:t>/2</w:t>
      </w:r>
    </w:p>
    <w:p w14:paraId="23ACDA53" w14:textId="77777777" w:rsidR="009A591A" w:rsidRDefault="009A591A">
      <w:pPr>
        <w:rPr>
          <w:color w:val="102640"/>
        </w:rPr>
      </w:pPr>
    </w:p>
    <w:p w14:paraId="3940703A" w14:textId="77777777" w:rsidR="00057110" w:rsidRDefault="00057110">
      <w:pPr>
        <w:rPr>
          <w:color w:val="102640"/>
        </w:rPr>
      </w:pPr>
    </w:p>
    <w:p w14:paraId="781E453F" w14:textId="77777777" w:rsidR="00057110" w:rsidRDefault="00057110">
      <w:pPr>
        <w:rPr>
          <w:color w:val="102640"/>
        </w:rPr>
      </w:pPr>
    </w:p>
    <w:p w14:paraId="3C537C78" w14:textId="77777777" w:rsidR="00057110" w:rsidRDefault="00057110">
      <w:pPr>
        <w:rPr>
          <w:color w:val="102640"/>
        </w:rPr>
      </w:pPr>
    </w:p>
    <w:p w14:paraId="69DAE7B9" w14:textId="77777777" w:rsidR="009A591A" w:rsidRDefault="009A591A">
      <w:pPr>
        <w:rPr>
          <w:color w:val="102640"/>
        </w:rPr>
      </w:pPr>
    </w:p>
    <w:p w14:paraId="0DF8A623" w14:textId="77777777" w:rsidR="009A591A" w:rsidRDefault="009A591A">
      <w:pPr>
        <w:rPr>
          <w:color w:val="102640"/>
        </w:rPr>
      </w:pPr>
    </w:p>
    <w:p w14:paraId="170A3ED8" w14:textId="77777777" w:rsidR="009A591A" w:rsidRDefault="009A591A">
      <w:pPr>
        <w:rPr>
          <w:color w:val="102640"/>
        </w:rPr>
      </w:pPr>
    </w:p>
    <w:p w14:paraId="7F19ABCC" w14:textId="77777777" w:rsidR="009A591A" w:rsidRDefault="009A591A">
      <w:pPr>
        <w:rPr>
          <w:color w:val="102640"/>
        </w:rPr>
      </w:pPr>
    </w:p>
    <w:p w14:paraId="16E0AE51" w14:textId="77777777" w:rsidR="009A591A" w:rsidRDefault="005C7FD9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14:paraId="448C20FB" w14:textId="77777777" w:rsidR="009A591A" w:rsidRDefault="005C7FD9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14:paraId="4EDA28EE" w14:textId="77777777" w:rsidR="009A591A" w:rsidRDefault="005C7FD9">
      <w:pPr>
        <w:numPr>
          <w:ilvl w:val="0"/>
          <w:numId w:val="3"/>
        </w:numPr>
        <w:spacing w:line="480" w:lineRule="auto"/>
        <w:rPr>
          <w:rFonts w:ascii="Arial" w:hAnsi="Arial" w:cs="Arial"/>
          <w:b/>
          <w:color w:val="CC0099"/>
        </w:rPr>
      </w:pPr>
      <w:r>
        <w:rPr>
          <w:rFonts w:ascii="Tahoma" w:hAnsi="Tahoma" w:cs="Tahoma"/>
          <w:color w:val="102640"/>
          <w:sz w:val="32"/>
        </w:rPr>
        <w:t>APRESENTAÇÃO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14:paraId="226113F2" w14:textId="77777777" w:rsidR="009A591A" w:rsidRDefault="009A591A">
      <w:pPr>
        <w:spacing w:line="360" w:lineRule="auto"/>
        <w:jc w:val="both"/>
        <w:rPr>
          <w:rFonts w:ascii="Arial" w:hAnsi="Arial" w:cs="Arial"/>
          <w:b/>
          <w:color w:val="CC0099"/>
        </w:rPr>
      </w:pPr>
    </w:p>
    <w:p w14:paraId="0146EA75" w14:textId="77777777" w:rsidR="009A591A" w:rsidRDefault="005C7FD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Atividades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Práticas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Supervisionadas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 w:rsidR="00F21CC1">
        <w:rPr>
          <w:rFonts w:ascii="Arial" w:eastAsia="Arial" w:hAnsi="Arial" w:cs="Arial"/>
          <w:b/>
          <w:sz w:val="28"/>
          <w:szCs w:val="28"/>
          <w:u w:val="single"/>
        </w:rPr>
        <w:t>(APS)</w:t>
      </w:r>
    </w:p>
    <w:p w14:paraId="189D3F2E" w14:textId="77777777" w:rsidR="009A591A" w:rsidRDefault="009A591A">
      <w:pPr>
        <w:spacing w:line="360" w:lineRule="auto"/>
        <w:jc w:val="both"/>
        <w:rPr>
          <w:rFonts w:ascii="Arial" w:hAnsi="Arial" w:cs="Arial"/>
        </w:rPr>
      </w:pPr>
    </w:p>
    <w:p w14:paraId="638D95C9" w14:textId="77777777" w:rsidR="009A591A" w:rsidRDefault="005C7F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TEMA:</w:t>
      </w:r>
      <w:r>
        <w:rPr>
          <w:rFonts w:ascii="Arial" w:eastAsia="Arial" w:hAnsi="Arial" w:cs="Arial"/>
          <w:b/>
        </w:rPr>
        <w:t xml:space="preserve"> </w:t>
      </w:r>
    </w:p>
    <w:p w14:paraId="49B82FB3" w14:textId="77777777" w:rsidR="009A591A" w:rsidRDefault="009A591A">
      <w:pPr>
        <w:spacing w:line="360" w:lineRule="auto"/>
        <w:jc w:val="both"/>
        <w:rPr>
          <w:rFonts w:ascii="Arial" w:hAnsi="Arial" w:cs="Arial"/>
        </w:rPr>
      </w:pPr>
    </w:p>
    <w:p w14:paraId="3A0AC8EF" w14:textId="77777777" w:rsidR="009A591A" w:rsidRDefault="005C7FD9">
      <w:pPr>
        <w:suppressAutoHyphens w:val="0"/>
        <w:autoSpaceDE w:val="0"/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  <w:caps/>
        </w:rPr>
        <w:t>“</w:t>
      </w:r>
      <w:r>
        <w:rPr>
          <w:rFonts w:ascii="Arial" w:hAnsi="Arial" w:cs="Arial"/>
          <w:b/>
          <w:caps/>
          <w:lang w:eastAsia="pt-BR"/>
        </w:rPr>
        <w:t>Desenvolvimento de uma aplicação de sistema distribuído para dispositivo móvel</w:t>
      </w:r>
      <w:r>
        <w:rPr>
          <w:rFonts w:ascii="Arial" w:eastAsia="Arial" w:hAnsi="Arial" w:cs="Arial"/>
          <w:b/>
          <w:caps/>
        </w:rPr>
        <w:t>”</w:t>
      </w:r>
    </w:p>
    <w:p w14:paraId="4ACB49AC" w14:textId="77777777" w:rsidR="009A591A" w:rsidRDefault="009A591A">
      <w:pPr>
        <w:spacing w:line="360" w:lineRule="auto"/>
        <w:jc w:val="center"/>
        <w:rPr>
          <w:rFonts w:ascii="Arial" w:hAnsi="Arial" w:cs="Arial"/>
          <w:b/>
        </w:rPr>
      </w:pPr>
    </w:p>
    <w:p w14:paraId="73D624F2" w14:textId="77777777" w:rsidR="009A591A" w:rsidRDefault="005C7F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14:paraId="79545378" w14:textId="77777777" w:rsidR="009A591A" w:rsidRDefault="009A591A">
      <w:pPr>
        <w:spacing w:line="360" w:lineRule="auto"/>
        <w:jc w:val="both"/>
        <w:rPr>
          <w:rFonts w:ascii="Arial" w:hAnsi="Arial" w:cs="Arial"/>
        </w:rPr>
      </w:pPr>
    </w:p>
    <w:p w14:paraId="331310AA" w14:textId="77777777" w:rsidR="009A591A" w:rsidRDefault="005C7FD9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forma:</w:t>
      </w:r>
    </w:p>
    <w:p w14:paraId="7D731D26" w14:textId="77777777" w:rsidR="009A591A" w:rsidRDefault="009A591A">
      <w:pPr>
        <w:spacing w:line="360" w:lineRule="auto"/>
        <w:jc w:val="both"/>
        <w:rPr>
          <w:rFonts w:ascii="Arial" w:hAnsi="Arial" w:cs="Arial"/>
        </w:rPr>
      </w:pPr>
    </w:p>
    <w:p w14:paraId="44324160" w14:textId="77777777" w:rsidR="00B9755A" w:rsidRDefault="00B9755A" w:rsidP="00B9755A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Pede-se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aplicação baseada em sistemas distribuídos para um dispositivo móvel</w:t>
      </w:r>
      <w:r>
        <w:rPr>
          <w:rFonts w:ascii="Arial" w:eastAsia="Arial" w:hAnsi="Arial" w:cs="Arial"/>
        </w:rPr>
        <w:t>. A funcionalidade que a aplicação deverá implementar será relativa ao gerenciamento de informações ambientais urban</w:t>
      </w:r>
      <w:r w:rsidR="00860BB8">
        <w:rPr>
          <w:rFonts w:ascii="Arial" w:eastAsia="Arial" w:hAnsi="Arial" w:cs="Arial"/>
        </w:rPr>
        <w:t xml:space="preserve">as, tais como: </w:t>
      </w:r>
      <w:r w:rsidR="00E17AC3"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 xml:space="preserve">oluição do ar; </w:t>
      </w:r>
      <w:r w:rsidR="00E17AC3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rânsito (inclusive transportes públicos), </w:t>
      </w:r>
      <w:r w:rsidR="00E17AC3">
        <w:rPr>
          <w:rFonts w:ascii="Arial" w:eastAsia="Arial" w:hAnsi="Arial" w:cs="Arial"/>
        </w:rPr>
        <w:t>á</w:t>
      </w:r>
      <w:r>
        <w:rPr>
          <w:rFonts w:ascii="Arial" w:eastAsia="Arial" w:hAnsi="Arial" w:cs="Arial"/>
        </w:rPr>
        <w:t xml:space="preserve">reas de alagamento e inundações; </w:t>
      </w:r>
      <w:r w:rsidR="00E17AC3"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 xml:space="preserve">nvasões das áreas de mananciais; </w:t>
      </w:r>
      <w:r w:rsidR="00E17AC3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esmatamento; </w:t>
      </w:r>
      <w:r w:rsidR="00E17AC3"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>nversão térmica, entre outras. A proposta deve ser submetida à análise e aprovação do coordenador auxiliar.</w:t>
      </w:r>
    </w:p>
    <w:p w14:paraId="5702E268" w14:textId="77777777" w:rsidR="009A591A" w:rsidRDefault="009A591A">
      <w:pPr>
        <w:pStyle w:val="PargrafodaLista"/>
        <w:ind w:left="0"/>
        <w:rPr>
          <w:rFonts w:ascii="Arial" w:hAnsi="Arial" w:cs="Arial"/>
        </w:rPr>
      </w:pPr>
    </w:p>
    <w:p w14:paraId="24B48427" w14:textId="77777777" w:rsidR="009A591A" w:rsidRDefault="005C7FD9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14:paraId="3C3E93E0" w14:textId="77777777" w:rsidR="009A591A" w:rsidRDefault="009A591A">
      <w:pPr>
        <w:pStyle w:val="PargrafodaLista"/>
        <w:rPr>
          <w:rFonts w:ascii="Arial" w:hAnsi="Arial" w:cs="Arial"/>
        </w:rPr>
      </w:pPr>
    </w:p>
    <w:p w14:paraId="47BBCBB2" w14:textId="77777777" w:rsidR="009A591A" w:rsidRDefault="005C7FD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Deverá ser escolhida a plataforma e as tecnologias para dispositivos móveis mais adequadas para a implementação do projeto, que poderá ser demonstrado através de um dispositivo portátil ou simulador</w:t>
      </w:r>
      <w:r>
        <w:rPr>
          <w:rFonts w:ascii="Arial" w:hAnsi="Arial" w:cs="Arial"/>
          <w:i/>
          <w:iCs/>
        </w:rPr>
        <w:t>.</w:t>
      </w:r>
    </w:p>
    <w:p w14:paraId="0A8244E8" w14:textId="77777777" w:rsidR="009A591A" w:rsidRDefault="005C7FD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fazer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utilizados no desenvolvimento do projeto </w:t>
      </w:r>
      <w:r>
        <w:rPr>
          <w:rFonts w:ascii="Arial" w:hAnsi="Arial" w:cs="Arial"/>
        </w:rPr>
        <w:t>acima,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envolvida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14:paraId="429A3892" w14:textId="77777777" w:rsidR="009A591A" w:rsidRPr="00F21CC1" w:rsidRDefault="005C7FD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21CC1">
        <w:rPr>
          <w:rFonts w:ascii="Arial" w:hAnsi="Arial" w:cs="Arial"/>
        </w:rPr>
        <w:t>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nível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de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refinamento,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funcionalidade,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tratamento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de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erros,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funções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extras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e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relatórios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adicionais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implementados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neste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sistema,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terão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impacto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direto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na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nota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final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deste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trabalho.</w:t>
      </w:r>
      <w:r w:rsidRPr="00F21CC1">
        <w:rPr>
          <w:rFonts w:ascii="Arial" w:eastAsia="Arial" w:hAnsi="Arial" w:cs="Arial"/>
        </w:rPr>
        <w:t xml:space="preserve"> </w:t>
      </w:r>
    </w:p>
    <w:p w14:paraId="31790D09" w14:textId="77777777" w:rsidR="009A591A" w:rsidRDefault="005C7FD9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21CC1">
        <w:rPr>
          <w:rFonts w:ascii="Arial" w:hAnsi="Arial" w:cs="Arial"/>
        </w:rPr>
        <w:t>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nota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atribuída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ao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trabalho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entregue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configura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a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nota</w:t>
      </w:r>
      <w:r w:rsidRPr="00F21CC1">
        <w:rPr>
          <w:rFonts w:ascii="Arial" w:eastAsia="Arial" w:hAnsi="Arial" w:cs="Arial"/>
        </w:rPr>
        <w:t xml:space="preserve"> </w:t>
      </w:r>
      <w:r w:rsidR="00F21CC1" w:rsidRPr="00F21CC1">
        <w:rPr>
          <w:rFonts w:ascii="Arial" w:hAnsi="Arial" w:cs="Arial"/>
        </w:rPr>
        <w:t>das</w:t>
      </w:r>
      <w:r w:rsidRPr="00F21CC1">
        <w:rPr>
          <w:rFonts w:ascii="Arial" w:eastAsia="Arial" w:hAnsi="Arial" w:cs="Arial"/>
        </w:rPr>
        <w:t xml:space="preserve"> </w:t>
      </w:r>
      <w:r w:rsidRPr="00F21CC1">
        <w:rPr>
          <w:rFonts w:ascii="Arial" w:hAnsi="Arial" w:cs="Arial"/>
        </w:rPr>
        <w:t>APS</w:t>
      </w:r>
      <w:r w:rsidR="00F21CC1" w:rsidRPr="00F21CC1">
        <w:rPr>
          <w:rFonts w:ascii="Arial" w:hAnsi="Arial" w:cs="Arial"/>
        </w:rPr>
        <w:t>.</w:t>
      </w:r>
    </w:p>
    <w:p w14:paraId="0BF5DD80" w14:textId="77777777" w:rsidR="00F1193C" w:rsidRPr="00F21CC1" w:rsidRDefault="00F1193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 vinculada: Sistemas Distribuídos – SD.</w:t>
      </w:r>
    </w:p>
    <w:p w14:paraId="723F390F" w14:textId="77777777" w:rsidR="009A591A" w:rsidRDefault="005C7FD9" w:rsidP="004A302A">
      <w:pPr>
        <w:pageBreakBefore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14:paraId="7E7CF22D" w14:textId="77777777" w:rsidR="009A591A" w:rsidRDefault="009A591A">
      <w:pPr>
        <w:spacing w:line="360" w:lineRule="auto"/>
        <w:jc w:val="both"/>
        <w:rPr>
          <w:rFonts w:ascii="Arial" w:hAnsi="Arial" w:cs="Arial"/>
        </w:rPr>
      </w:pPr>
    </w:p>
    <w:p w14:paraId="1A63A0C3" w14:textId="0A306D29" w:rsidR="009A591A" w:rsidRDefault="005C7FD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composto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 w:rsidR="00FC0141">
        <w:rPr>
          <w:rFonts w:ascii="Arial" w:eastAsia="Arial" w:hAnsi="Arial" w:cs="Arial"/>
        </w:rPr>
        <w:t>até 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alunos.</w:t>
      </w:r>
    </w:p>
    <w:p w14:paraId="7B1B086B" w14:textId="77777777" w:rsidR="009A591A" w:rsidRDefault="009A591A">
      <w:pPr>
        <w:spacing w:line="360" w:lineRule="auto"/>
        <w:ind w:left="720"/>
        <w:jc w:val="both"/>
        <w:rPr>
          <w:rFonts w:ascii="Arial" w:hAnsi="Arial" w:cs="Arial"/>
        </w:rPr>
      </w:pPr>
    </w:p>
    <w:p w14:paraId="571ED7D2" w14:textId="77777777" w:rsidR="009A591A" w:rsidRDefault="005C7FD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etapas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12,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espaçamento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1,5,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esquerda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A4,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encadernado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(espiral)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capa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transparente.</w:t>
      </w:r>
      <w:r>
        <w:rPr>
          <w:rFonts w:ascii="Arial" w:eastAsia="Arial" w:hAnsi="Arial" w:cs="Arial"/>
        </w:rPr>
        <w:t xml:space="preserve"> </w:t>
      </w:r>
    </w:p>
    <w:p w14:paraId="554A834E" w14:textId="77777777" w:rsidR="009A591A" w:rsidRDefault="009A591A">
      <w:pPr>
        <w:spacing w:line="360" w:lineRule="auto"/>
        <w:ind w:left="720"/>
        <w:jc w:val="both"/>
        <w:rPr>
          <w:rFonts w:ascii="Arial" w:hAnsi="Arial" w:cs="Arial"/>
        </w:rPr>
      </w:pPr>
    </w:p>
    <w:p w14:paraId="269C3662" w14:textId="77777777" w:rsidR="009A591A" w:rsidRDefault="005C7FD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Limites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14:paraId="51DF086B" w14:textId="77777777" w:rsidR="009A591A" w:rsidRDefault="005C7FD9">
      <w:pPr>
        <w:spacing w:line="360" w:lineRule="auto"/>
        <w:ind w:left="72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Objetivo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trabalho: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14:paraId="7452E143" w14:textId="77777777" w:rsidR="009A591A" w:rsidRDefault="005C7FD9">
      <w:pPr>
        <w:spacing w:line="360" w:lineRule="auto"/>
        <w:ind w:left="720"/>
        <w:jc w:val="both"/>
        <w:rPr>
          <w:rFonts w:ascii="Arial" w:eastAsia="Arial" w:hAnsi="Arial" w:cs="Arial"/>
          <w:u w:val="single"/>
        </w:rPr>
      </w:pPr>
      <w:r>
        <w:rPr>
          <w:rFonts w:ascii="Arial" w:hAnsi="Arial" w:cs="Arial"/>
          <w:u w:val="single"/>
        </w:rPr>
        <w:t>Introdução: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14:paraId="2A98B2DD" w14:textId="77777777" w:rsidR="009A591A" w:rsidRDefault="005C7FD9">
      <w:pPr>
        <w:spacing w:line="360" w:lineRule="auto"/>
        <w:ind w:left="720"/>
        <w:jc w:val="both"/>
        <w:rPr>
          <w:rFonts w:ascii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Fundamentos das tecnologias para dispositivos móveis </w:t>
      </w:r>
      <w:proofErr w:type="gramStart"/>
      <w:r>
        <w:rPr>
          <w:rFonts w:ascii="Arial" w:eastAsia="Arial" w:hAnsi="Arial" w:cs="Arial"/>
          <w:u w:val="single"/>
        </w:rPr>
        <w:t>escolhidas  (</w:t>
      </w:r>
      <w:proofErr w:type="gramEnd"/>
      <w:r>
        <w:rPr>
          <w:rFonts w:ascii="Arial" w:eastAsia="Arial" w:hAnsi="Arial" w:cs="Arial"/>
          <w:u w:val="single"/>
        </w:rPr>
        <w:t xml:space="preserve">conceitos </w:t>
      </w:r>
      <w:r>
        <w:rPr>
          <w:rFonts w:ascii="Arial" w:hAnsi="Arial" w:cs="Arial"/>
          <w:u w:val="single"/>
        </w:rPr>
        <w:t>gerais)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14:paraId="3F1294F0" w14:textId="77777777" w:rsidR="009A591A" w:rsidRDefault="005C7FD9">
      <w:pPr>
        <w:spacing w:line="360" w:lineRule="auto"/>
        <w:ind w:left="72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Plano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desenvolvimento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da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aplicação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14:paraId="46E88E0F" w14:textId="77777777" w:rsidR="009A591A" w:rsidRDefault="005C7FD9">
      <w:pPr>
        <w:spacing w:line="360" w:lineRule="auto"/>
        <w:ind w:left="72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Projeto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(estrutura)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programa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14:paraId="629EAB3E" w14:textId="77777777" w:rsidR="009A591A" w:rsidRDefault="005C7FD9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14:paraId="7C1C4289" w14:textId="77777777" w:rsidR="009A591A" w:rsidRDefault="009A591A">
      <w:pPr>
        <w:spacing w:line="360" w:lineRule="auto"/>
        <w:ind w:left="720"/>
        <w:jc w:val="both"/>
        <w:rPr>
          <w:rFonts w:ascii="Arial" w:hAnsi="Arial" w:cs="Arial"/>
        </w:rPr>
      </w:pPr>
    </w:p>
    <w:p w14:paraId="633179E1" w14:textId="77777777" w:rsidR="009A591A" w:rsidRDefault="005C7FD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junto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atividade.</w:t>
      </w:r>
    </w:p>
    <w:p w14:paraId="7C1D8D2B" w14:textId="77777777" w:rsidR="009A591A" w:rsidRDefault="009A591A">
      <w:pPr>
        <w:spacing w:line="360" w:lineRule="auto"/>
        <w:ind w:left="360"/>
        <w:jc w:val="both"/>
        <w:rPr>
          <w:rFonts w:ascii="Arial" w:hAnsi="Arial" w:cs="Arial"/>
        </w:rPr>
      </w:pPr>
    </w:p>
    <w:p w14:paraId="14BDA20F" w14:textId="77777777" w:rsidR="009A591A" w:rsidRDefault="005C7FD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14:paraId="49FEE19B" w14:textId="77777777" w:rsidR="009A591A" w:rsidRDefault="009A591A">
      <w:pPr>
        <w:jc w:val="both"/>
        <w:rPr>
          <w:rFonts w:ascii="Arial" w:hAnsi="Arial" w:cs="Arial"/>
        </w:rPr>
      </w:pPr>
    </w:p>
    <w:p w14:paraId="5221CE13" w14:textId="77777777"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(nome/RA)</w:t>
      </w:r>
    </w:p>
    <w:p w14:paraId="75EB95C7" w14:textId="77777777"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14:paraId="69DDDC31" w14:textId="77777777"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motivação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14:paraId="7F552906" w14:textId="77777777"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Introdução</w:t>
      </w:r>
    </w:p>
    <w:p w14:paraId="0113DA99" w14:textId="77777777"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Fundamentos das tecnologias para dispositivos móveis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eastAsia="Arial" w:hAnsi="Arial" w:cs="Arial"/>
        </w:rPr>
        <w:t>escolhidas</w:t>
      </w:r>
      <w:r>
        <w:rPr>
          <w:rFonts w:ascii="Arial" w:hAnsi="Arial" w:cs="Arial"/>
        </w:rPr>
        <w:t xml:space="preserve"> (conceitos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gerais)</w:t>
      </w:r>
    </w:p>
    <w:p w14:paraId="71B5C62B" w14:textId="77777777"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eastAsia="Arial" w:hAnsi="Arial" w:cs="Arial"/>
        </w:rPr>
        <w:t xml:space="preserve"> da aplicação </w:t>
      </w:r>
      <w:r>
        <w:rPr>
          <w:rFonts w:ascii="Arial" w:hAnsi="Arial" w:cs="Arial"/>
        </w:rPr>
        <w:t>(elementos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utilizadas)</w:t>
      </w:r>
    </w:p>
    <w:p w14:paraId="65804E5D" w14:textId="77777777" w:rsidR="009A591A" w:rsidRDefault="005C7FD9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módulos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desenvolvidos)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14:paraId="064B3D00" w14:textId="77777777" w:rsidR="009A591A" w:rsidRDefault="005C7FD9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linhas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14:paraId="0F6FDC1B" w14:textId="77777777" w:rsidR="009A591A" w:rsidRDefault="005C7FD9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Apresentação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Cs/>
        </w:rPr>
        <w:t>programa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computador,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pedidas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extras.</w:t>
      </w:r>
    </w:p>
    <w:p w14:paraId="515BA6A3" w14:textId="77777777" w:rsidR="009A591A" w:rsidRDefault="005C7FD9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14:paraId="4414A936" w14:textId="77777777" w:rsidR="009A591A" w:rsidRDefault="005C7FD9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14:paraId="67AC48F8" w14:textId="77777777" w:rsidR="009A591A" w:rsidRDefault="009A591A">
      <w:pPr>
        <w:spacing w:line="360" w:lineRule="auto"/>
        <w:jc w:val="both"/>
        <w:rPr>
          <w:rFonts w:ascii="Arial" w:hAnsi="Arial" w:cs="Arial"/>
        </w:rPr>
      </w:pPr>
    </w:p>
    <w:p w14:paraId="57782F74" w14:textId="77777777" w:rsidR="009A591A" w:rsidRDefault="009A591A">
      <w:pPr>
        <w:spacing w:line="360" w:lineRule="auto"/>
        <w:jc w:val="both"/>
        <w:rPr>
          <w:rFonts w:ascii="Arial" w:hAnsi="Arial" w:cs="Arial"/>
        </w:rPr>
      </w:pPr>
    </w:p>
    <w:p w14:paraId="38C15B6B" w14:textId="77777777" w:rsidR="009A591A" w:rsidRDefault="005C7F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MODELO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14:paraId="6CDCEF63" w14:textId="77777777" w:rsidR="009A591A" w:rsidRDefault="009A591A">
      <w:pPr>
        <w:spacing w:line="360" w:lineRule="auto"/>
        <w:jc w:val="both"/>
        <w:rPr>
          <w:rFonts w:ascii="Arial" w:hAnsi="Arial" w:cs="Arial"/>
        </w:rPr>
      </w:pPr>
    </w:p>
    <w:p w14:paraId="72D888CC" w14:textId="77777777" w:rsidR="009A591A" w:rsidRDefault="009A591A">
      <w:pPr>
        <w:spacing w:line="360" w:lineRule="auto"/>
        <w:jc w:val="both"/>
        <w:rPr>
          <w:rFonts w:ascii="Arial" w:hAnsi="Arial" w:cs="Arial"/>
        </w:rPr>
      </w:pPr>
    </w:p>
    <w:p w14:paraId="7804E03C" w14:textId="77777777" w:rsidR="009A591A" w:rsidRDefault="009A591A">
      <w:pPr>
        <w:spacing w:line="360" w:lineRule="auto"/>
        <w:jc w:val="both"/>
        <w:rPr>
          <w:rFonts w:ascii="Arial" w:hAnsi="Arial" w:cs="Arial"/>
        </w:rPr>
      </w:pPr>
    </w:p>
    <w:p w14:paraId="6E1B4DD0" w14:textId="77777777" w:rsidR="009A591A" w:rsidRDefault="009A591A">
      <w:pPr>
        <w:sectPr w:rsidR="009A591A">
          <w:footerReference w:type="default" r:id="rId8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14:paraId="288513AF" w14:textId="77777777" w:rsidR="005C7FD9" w:rsidRDefault="00F1193C">
      <w:pPr>
        <w:spacing w:line="360" w:lineRule="auto"/>
        <w:jc w:val="center"/>
      </w:pPr>
      <w:r w:rsidRPr="00453C61">
        <w:rPr>
          <w:noProof/>
          <w:lang w:eastAsia="pt-BR"/>
        </w:rPr>
        <w:lastRenderedPageBreak/>
        <w:drawing>
          <wp:inline distT="0" distB="0" distL="0" distR="0" wp14:anchorId="74670F07" wp14:editId="30B868F8">
            <wp:extent cx="9115425" cy="6640789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443" cy="664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FD9">
      <w:footerReference w:type="default" r:id="rId10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2708B" w14:textId="77777777" w:rsidR="003F109A" w:rsidRDefault="003F109A">
      <w:r>
        <w:separator/>
      </w:r>
    </w:p>
  </w:endnote>
  <w:endnote w:type="continuationSeparator" w:id="0">
    <w:p w14:paraId="4FF3E737" w14:textId="77777777" w:rsidR="003F109A" w:rsidRDefault="003F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D3236" w14:textId="77777777" w:rsidR="009A591A" w:rsidRDefault="009A591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94F84" w14:textId="77777777" w:rsidR="009A591A" w:rsidRDefault="009A591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430F7" w14:textId="77777777" w:rsidR="003F109A" w:rsidRDefault="003F109A">
      <w:r>
        <w:separator/>
      </w:r>
    </w:p>
  </w:footnote>
  <w:footnote w:type="continuationSeparator" w:id="0">
    <w:p w14:paraId="69335273" w14:textId="77777777" w:rsidR="003F109A" w:rsidRDefault="003F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0D"/>
    <w:rsid w:val="00057110"/>
    <w:rsid w:val="00137479"/>
    <w:rsid w:val="001A297B"/>
    <w:rsid w:val="00237CA2"/>
    <w:rsid w:val="002E51F9"/>
    <w:rsid w:val="003F109A"/>
    <w:rsid w:val="004A302A"/>
    <w:rsid w:val="0052352A"/>
    <w:rsid w:val="005C7FD9"/>
    <w:rsid w:val="00615996"/>
    <w:rsid w:val="006B067B"/>
    <w:rsid w:val="006D373D"/>
    <w:rsid w:val="00763830"/>
    <w:rsid w:val="00816368"/>
    <w:rsid w:val="00830865"/>
    <w:rsid w:val="00860BB8"/>
    <w:rsid w:val="00876D4A"/>
    <w:rsid w:val="00914A98"/>
    <w:rsid w:val="009465E5"/>
    <w:rsid w:val="009A591A"/>
    <w:rsid w:val="00A35420"/>
    <w:rsid w:val="00AF233D"/>
    <w:rsid w:val="00AF5016"/>
    <w:rsid w:val="00B9755A"/>
    <w:rsid w:val="00D73B0D"/>
    <w:rsid w:val="00D965C3"/>
    <w:rsid w:val="00E1670F"/>
    <w:rsid w:val="00E17AC3"/>
    <w:rsid w:val="00E60510"/>
    <w:rsid w:val="00F1193C"/>
    <w:rsid w:val="00F21CC1"/>
    <w:rsid w:val="00F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F440A41"/>
  <w15:docId w15:val="{224C6ABB-619E-4104-97AB-D3AD3CDF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71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7110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4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4CDDF40C774149BA6FED114B4DE7DC" ma:contentTypeVersion="21" ma:contentTypeDescription="Crie um novo documento." ma:contentTypeScope="" ma:versionID="442135175fab47b3629940a07cb06520">
  <xsd:schema xmlns:xsd="http://www.w3.org/2001/XMLSchema" xmlns:xs="http://www.w3.org/2001/XMLSchema" xmlns:p="http://schemas.microsoft.com/office/2006/metadata/properties" xmlns:ns2="c187ec7d-564c-4757-a773-8161e0529c83" targetNamespace="http://schemas.microsoft.com/office/2006/metadata/properties" ma:root="true" ma:fieldsID="60dd1b72345856d962538db91d814107" ns2:_="">
    <xsd:import namespace="c187ec7d-564c-4757-a773-8161e0529c8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7ec7d-564c-4757-a773-8161e0529c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c187ec7d-564c-4757-a773-8161e0529c83" xsi:nil="true"/>
    <Is_Collaboration_Space_Locked xmlns="c187ec7d-564c-4757-a773-8161e0529c83" xsi:nil="true"/>
    <Owner xmlns="c187ec7d-564c-4757-a773-8161e0529c83">
      <UserInfo>
        <DisplayName/>
        <AccountId xsi:nil="true"/>
        <AccountType/>
      </UserInfo>
    </Owner>
    <LMS_Mappings xmlns="c187ec7d-564c-4757-a773-8161e0529c83" xsi:nil="true"/>
    <Templates xmlns="c187ec7d-564c-4757-a773-8161e0529c83" xsi:nil="true"/>
    <Teachers xmlns="c187ec7d-564c-4757-a773-8161e0529c83">
      <UserInfo>
        <DisplayName/>
        <AccountId xsi:nil="true"/>
        <AccountType/>
      </UserInfo>
    </Teachers>
    <Student_Groups xmlns="c187ec7d-564c-4757-a773-8161e0529c83">
      <UserInfo>
        <DisplayName/>
        <AccountId xsi:nil="true"/>
        <AccountType/>
      </UserInfo>
    </Student_Groups>
    <Distribution_Groups xmlns="c187ec7d-564c-4757-a773-8161e0529c83" xsi:nil="true"/>
    <Teams_Channel_Section_Location xmlns="c187ec7d-564c-4757-a773-8161e0529c83" xsi:nil="true"/>
    <CultureName xmlns="c187ec7d-564c-4757-a773-8161e0529c83" xsi:nil="true"/>
    <AppVersion xmlns="c187ec7d-564c-4757-a773-8161e0529c83" xsi:nil="true"/>
    <Self_Registration_Enabled xmlns="c187ec7d-564c-4757-a773-8161e0529c83" xsi:nil="true"/>
    <Has_Teacher_Only_SectionGroup xmlns="c187ec7d-564c-4757-a773-8161e0529c83" xsi:nil="true"/>
    <FolderType xmlns="c187ec7d-564c-4757-a773-8161e0529c83" xsi:nil="true"/>
    <Students xmlns="c187ec7d-564c-4757-a773-8161e0529c83">
      <UserInfo>
        <DisplayName/>
        <AccountId xsi:nil="true"/>
        <AccountType/>
      </UserInfo>
    </Students>
    <TeamsChannelId xmlns="c187ec7d-564c-4757-a773-8161e0529c83" xsi:nil="true"/>
    <Invited_Teachers xmlns="c187ec7d-564c-4757-a773-8161e0529c83" xsi:nil="true"/>
    <IsNotebookLocked xmlns="c187ec7d-564c-4757-a773-8161e0529c83" xsi:nil="true"/>
    <DefaultSectionNames xmlns="c187ec7d-564c-4757-a773-8161e0529c83" xsi:nil="true"/>
    <Math_Settings xmlns="c187ec7d-564c-4757-a773-8161e0529c83" xsi:nil="true"/>
    <NotebookType xmlns="c187ec7d-564c-4757-a773-8161e0529c83" xsi:nil="true"/>
  </documentManagement>
</p:properties>
</file>

<file path=customXml/itemProps1.xml><?xml version="1.0" encoding="utf-8"?>
<ds:datastoreItem xmlns:ds="http://schemas.openxmlformats.org/officeDocument/2006/customXml" ds:itemID="{2BA29F88-4485-4E4C-94F7-2A70E5B6E3FA}"/>
</file>

<file path=customXml/itemProps2.xml><?xml version="1.0" encoding="utf-8"?>
<ds:datastoreItem xmlns:ds="http://schemas.openxmlformats.org/officeDocument/2006/customXml" ds:itemID="{B44ED2EE-90AE-4829-87D5-3DD0168298B6}"/>
</file>

<file path=customXml/itemProps3.xml><?xml version="1.0" encoding="utf-8"?>
<ds:datastoreItem xmlns:ds="http://schemas.openxmlformats.org/officeDocument/2006/customXml" ds:itemID="{004DC00D-F758-47DE-8D5C-C183901EF8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INTEGRADO – 1º SEMESTRE – ENGENHARIA BÁSICO</vt:lpstr>
    </vt:vector>
  </TitlesOfParts>
  <Company>UNIVERSIDADE PAULISTA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creator>professores</dc:creator>
  <cp:lastModifiedBy>Marcos Antonio Junior</cp:lastModifiedBy>
  <cp:revision>3</cp:revision>
  <cp:lastPrinted>2012-12-04T15:31:00Z</cp:lastPrinted>
  <dcterms:created xsi:type="dcterms:W3CDTF">2021-09-10T22:40:00Z</dcterms:created>
  <dcterms:modified xsi:type="dcterms:W3CDTF">2021-09-10T22:41:00Z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0x0101003A4CDDF40C774149BA6FED114B4DE7DC</vt:lpwstr>
  </property>
</Properties>
</file>